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FC7F" w14:textId="77777777" w:rsidR="00D56563" w:rsidRDefault="00C01379">
      <w:pPr>
        <w:pBdr>
          <w:bottom w:val="single" w:sz="6" w:space="0" w:color="FFFFFF"/>
        </w:pBdr>
        <w:spacing w:line="369" w:lineRule="atLeast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joshua Benadiva</w:t>
      </w:r>
    </w:p>
    <w:p w14:paraId="49B0AA9A" w14:textId="70536374" w:rsidR="00D56563" w:rsidRDefault="00C01379" w:rsidP="00592ED0">
      <w:pPr>
        <w:pBdr>
          <w:bottom w:val="single" w:sz="6" w:space="0" w:color="FFFFFF"/>
        </w:pBdr>
        <w:spacing w:line="266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+1</w:t>
      </w:r>
      <w:r>
        <w:rPr>
          <w:sz w:val="20"/>
          <w:szCs w:val="20"/>
        </w:rPr>
        <w:noBreakHyphen/>
        <w:t>860</w:t>
      </w:r>
      <w:r>
        <w:rPr>
          <w:sz w:val="20"/>
          <w:szCs w:val="20"/>
        </w:rPr>
        <w:noBreakHyphen/>
        <w:t>878</w:t>
      </w:r>
      <w:r>
        <w:rPr>
          <w:sz w:val="20"/>
          <w:szCs w:val="20"/>
        </w:rPr>
        <w:noBreakHyphen/>
        <w:t>7180</w:t>
      </w:r>
      <w:r w:rsidR="00592ED0">
        <w:rPr>
          <w:sz w:val="20"/>
          <w:szCs w:val="20"/>
        </w:rPr>
        <w:t xml:space="preserve"> | </w:t>
      </w:r>
      <w:r w:rsidR="00592ED0" w:rsidRPr="003B41C9">
        <w:rPr>
          <w:sz w:val="20"/>
          <w:szCs w:val="20"/>
        </w:rPr>
        <w:t>benadiva@wharton.upenn.edu</w:t>
      </w:r>
    </w:p>
    <w:p w14:paraId="69850000" w14:textId="14A017AD" w:rsidR="00D56563" w:rsidRPr="00C01379" w:rsidRDefault="00C01379" w:rsidP="00A400B1">
      <w:pPr>
        <w:spacing w:before="240" w:line="22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2E5DF02B" w14:textId="77777777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THE WHARTON SCHOOL, UNIVERSITY OF PENNSYLVANIA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Philadelphia, PA</w:t>
      </w:r>
    </w:p>
    <w:p w14:paraId="64D3783C" w14:textId="6F6EBD97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fsioverflow-hidden"/>
          <w:b/>
          <w:bCs/>
          <w:i/>
          <w:iCs/>
          <w:sz w:val="20"/>
          <w:szCs w:val="20"/>
        </w:rPr>
        <w:t>Master of Business Administration Candidate; Major in Entrepreneurship &amp; Innovation</w:t>
      </w:r>
      <w:r>
        <w:rPr>
          <w:rStyle w:val="fs11fw6"/>
          <w:b/>
          <w:bCs/>
          <w:i/>
          <w:i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2022-2024</w:t>
      </w:r>
    </w:p>
    <w:p w14:paraId="1FB8951A" w14:textId="44E436B6" w:rsidR="00D56563" w:rsidRDefault="00C01379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GMAT: 740</w:t>
      </w:r>
      <w:r w:rsidR="005353DE">
        <w:rPr>
          <w:sz w:val="20"/>
          <w:szCs w:val="20"/>
        </w:rPr>
        <w:t xml:space="preserve"> (97</w:t>
      </w:r>
      <w:r w:rsidR="005353DE" w:rsidRPr="005353DE">
        <w:rPr>
          <w:sz w:val="20"/>
          <w:szCs w:val="20"/>
          <w:vertAlign w:val="superscript"/>
        </w:rPr>
        <w:t>th</w:t>
      </w:r>
      <w:r w:rsidR="005353DE">
        <w:rPr>
          <w:sz w:val="20"/>
          <w:szCs w:val="20"/>
        </w:rPr>
        <w:t xml:space="preserve"> percentile)</w:t>
      </w:r>
      <w:r>
        <w:rPr>
          <w:sz w:val="20"/>
          <w:szCs w:val="20"/>
        </w:rPr>
        <w:t xml:space="preserve">; </w:t>
      </w:r>
      <w:r w:rsidR="0088727C">
        <w:rPr>
          <w:sz w:val="20"/>
          <w:szCs w:val="20"/>
        </w:rPr>
        <w:t>S</w:t>
      </w:r>
      <w:r w:rsidR="00A94A9C">
        <w:rPr>
          <w:sz w:val="20"/>
          <w:szCs w:val="20"/>
        </w:rPr>
        <w:t>elected</w:t>
      </w:r>
      <w:r>
        <w:rPr>
          <w:sz w:val="20"/>
          <w:szCs w:val="20"/>
        </w:rPr>
        <w:t xml:space="preserve"> for </w:t>
      </w:r>
      <w:r w:rsidR="00B714FB">
        <w:rPr>
          <w:sz w:val="20"/>
          <w:szCs w:val="20"/>
        </w:rPr>
        <w:t>merit-based</w:t>
      </w:r>
      <w:r>
        <w:rPr>
          <w:sz w:val="20"/>
          <w:szCs w:val="20"/>
        </w:rPr>
        <w:t xml:space="preserve"> full </w:t>
      </w:r>
      <w:proofErr w:type="gramStart"/>
      <w:r>
        <w:rPr>
          <w:sz w:val="20"/>
          <w:szCs w:val="20"/>
        </w:rPr>
        <w:t>scholarship</w:t>
      </w:r>
      <w:proofErr w:type="gramEnd"/>
    </w:p>
    <w:p w14:paraId="073CD13A" w14:textId="0C690CCA" w:rsidR="00D56563" w:rsidRPr="00B714FB" w:rsidRDefault="00C01379" w:rsidP="00B714FB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474297">
        <w:rPr>
          <w:sz w:val="20"/>
          <w:szCs w:val="20"/>
        </w:rPr>
        <w:t xml:space="preserve">Product Management, </w:t>
      </w:r>
      <w:r w:rsidR="00616D18">
        <w:rPr>
          <w:sz w:val="20"/>
          <w:szCs w:val="20"/>
        </w:rPr>
        <w:t>International Finance, Entrepreneurial Communication</w:t>
      </w:r>
      <w:r w:rsidR="00F45F40" w:rsidRPr="00B714FB">
        <w:rPr>
          <w:sz w:val="20"/>
          <w:szCs w:val="20"/>
        </w:rPr>
        <w:t xml:space="preserve"> </w:t>
      </w:r>
    </w:p>
    <w:p w14:paraId="2464672B" w14:textId="3A3D61F7" w:rsidR="00D56563" w:rsidRDefault="0088727C" w:rsidP="005127C9">
      <w:pPr>
        <w:numPr>
          <w:ilvl w:val="0"/>
          <w:numId w:val="1"/>
        </w:numPr>
        <w:spacing w:after="120" w:line="205" w:lineRule="atLeast"/>
        <w:ind w:left="332" w:hanging="274"/>
        <w:rPr>
          <w:sz w:val="20"/>
          <w:szCs w:val="20"/>
        </w:rPr>
      </w:pPr>
      <w:r>
        <w:rPr>
          <w:sz w:val="20"/>
          <w:szCs w:val="20"/>
        </w:rPr>
        <w:t xml:space="preserve">Leadership: Fintech Club’s Podcast &amp; Media </w:t>
      </w:r>
      <w:r w:rsidR="00616D18">
        <w:rPr>
          <w:sz w:val="20"/>
          <w:szCs w:val="20"/>
        </w:rPr>
        <w:t>President</w:t>
      </w:r>
      <w:r>
        <w:rPr>
          <w:sz w:val="20"/>
          <w:szCs w:val="20"/>
        </w:rPr>
        <w:t xml:space="preserve">; </w:t>
      </w:r>
      <w:r w:rsidR="00052AA2">
        <w:rPr>
          <w:sz w:val="20"/>
          <w:szCs w:val="20"/>
        </w:rPr>
        <w:t xml:space="preserve">AI Analytics Club’s </w:t>
      </w:r>
      <w:r w:rsidR="007777A4">
        <w:rPr>
          <w:sz w:val="20"/>
          <w:szCs w:val="20"/>
        </w:rPr>
        <w:t>Vice President</w:t>
      </w:r>
      <w:r w:rsidR="00052AA2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Israeli Innovation Club’s </w:t>
      </w:r>
      <w:r w:rsidR="00A33740">
        <w:rPr>
          <w:sz w:val="20"/>
          <w:szCs w:val="20"/>
        </w:rPr>
        <w:t>CRO</w:t>
      </w:r>
    </w:p>
    <w:p w14:paraId="4FFE72C8" w14:textId="7F811808" w:rsidR="001F0681" w:rsidRDefault="001F0681" w:rsidP="001F0681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Penn Engineering, UNIVERSITY OF PENNSYLVANIA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Philadelphia, PA</w:t>
      </w:r>
    </w:p>
    <w:p w14:paraId="6F863D2B" w14:textId="540DC78D" w:rsidR="001F0681" w:rsidRDefault="001F0681" w:rsidP="001F0681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fsioverflow-hidden"/>
          <w:b/>
          <w:bCs/>
          <w:i/>
          <w:iCs/>
          <w:sz w:val="20"/>
          <w:szCs w:val="20"/>
        </w:rPr>
        <w:t xml:space="preserve">Master of </w:t>
      </w:r>
      <w:r w:rsidR="00ED61D5">
        <w:rPr>
          <w:rStyle w:val="fs11fw6fsioverflow-hidden"/>
          <w:b/>
          <w:bCs/>
          <w:i/>
          <w:iCs/>
          <w:sz w:val="20"/>
          <w:szCs w:val="20"/>
        </w:rPr>
        <w:t>Science Candidate</w:t>
      </w:r>
      <w:r>
        <w:rPr>
          <w:rStyle w:val="fs11fw6fsioverflow-hidden"/>
          <w:b/>
          <w:bCs/>
          <w:i/>
          <w:iCs/>
          <w:sz w:val="20"/>
          <w:szCs w:val="20"/>
        </w:rPr>
        <w:t>;</w:t>
      </w:r>
      <w:r w:rsidR="00ED61D5">
        <w:rPr>
          <w:rStyle w:val="fs11fw6fsioverflow-hidden"/>
          <w:b/>
          <w:bCs/>
          <w:i/>
          <w:iCs/>
          <w:sz w:val="20"/>
          <w:szCs w:val="20"/>
        </w:rPr>
        <w:t xml:space="preserve"> Computer and Information Technology</w:t>
      </w:r>
      <w:r>
        <w:rPr>
          <w:rStyle w:val="fs11fw6"/>
          <w:b/>
          <w:bCs/>
          <w:i/>
          <w:i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2022-2024</w:t>
      </w:r>
    </w:p>
    <w:p w14:paraId="0BE59309" w14:textId="63564624" w:rsidR="001F0681" w:rsidRDefault="001F0681" w:rsidP="001F0681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Selected for </w:t>
      </w:r>
      <w:r w:rsidR="00474297">
        <w:rPr>
          <w:sz w:val="20"/>
          <w:szCs w:val="20"/>
        </w:rPr>
        <w:t xml:space="preserve">exclusive </w:t>
      </w:r>
      <w:r>
        <w:rPr>
          <w:sz w:val="20"/>
          <w:szCs w:val="20"/>
        </w:rPr>
        <w:t xml:space="preserve">merit-based </w:t>
      </w:r>
      <w:r w:rsidR="00474297">
        <w:rPr>
          <w:sz w:val="20"/>
          <w:szCs w:val="20"/>
        </w:rPr>
        <w:t xml:space="preserve">Dean’s </w:t>
      </w:r>
      <w:proofErr w:type="gramStart"/>
      <w:r w:rsidR="00474297">
        <w:rPr>
          <w:sz w:val="20"/>
          <w:szCs w:val="20"/>
        </w:rPr>
        <w:t>Master’s</w:t>
      </w:r>
      <w:proofErr w:type="gramEnd"/>
      <w:r w:rsidR="00474297">
        <w:rPr>
          <w:sz w:val="20"/>
          <w:szCs w:val="20"/>
        </w:rPr>
        <w:t xml:space="preserve"> Scholarship</w:t>
      </w:r>
    </w:p>
    <w:p w14:paraId="01466FDA" w14:textId="77777777" w:rsidR="001F0681" w:rsidRPr="00B714FB" w:rsidRDefault="001F0681" w:rsidP="001F0681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Relevant coursework: Programming Languages and Techniques (focused on Java, Python), </w:t>
      </w:r>
      <w:r w:rsidRPr="00B714FB">
        <w:rPr>
          <w:sz w:val="20"/>
          <w:szCs w:val="20"/>
        </w:rPr>
        <w:t xml:space="preserve">Modern Data Mining </w:t>
      </w:r>
    </w:p>
    <w:p w14:paraId="3AD6AC45" w14:textId="77777777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University of Chicago</w:t>
      </w:r>
      <w:r>
        <w:rPr>
          <w:rStyle w:val="fs11fw6"/>
          <w:b/>
          <w:bCs/>
          <w:caps/>
          <w:sz w:val="20"/>
          <w:szCs w:val="20"/>
        </w:rPr>
        <w:tab/>
      </w:r>
      <w:proofErr w:type="spellStart"/>
      <w:r>
        <w:rPr>
          <w:rStyle w:val="fs11fw6overflow-hidden"/>
          <w:b/>
          <w:bCs/>
          <w:sz w:val="20"/>
          <w:szCs w:val="20"/>
        </w:rPr>
        <w:t>Chicago</w:t>
      </w:r>
      <w:proofErr w:type="spellEnd"/>
      <w:r>
        <w:rPr>
          <w:rStyle w:val="fs11fw6overflow-hidden"/>
          <w:b/>
          <w:bCs/>
          <w:sz w:val="20"/>
          <w:szCs w:val="20"/>
        </w:rPr>
        <w:t>, IL</w:t>
      </w:r>
    </w:p>
    <w:p w14:paraId="589BB020" w14:textId="77777777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fsioverflow-hidden"/>
          <w:b/>
          <w:bCs/>
          <w:i/>
          <w:iCs/>
          <w:sz w:val="20"/>
          <w:szCs w:val="20"/>
        </w:rPr>
        <w:t>Bachelor of Arts in Economics</w:t>
      </w:r>
      <w:r>
        <w:rPr>
          <w:rStyle w:val="fs11fw6"/>
          <w:b/>
          <w:bCs/>
          <w:i/>
          <w:i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2013-2017</w:t>
      </w:r>
    </w:p>
    <w:p w14:paraId="13D5ED99" w14:textId="2623EF98" w:rsidR="00CF0FAB" w:rsidRPr="00C01379" w:rsidRDefault="00CF0FAB" w:rsidP="00B751F5">
      <w:pPr>
        <w:numPr>
          <w:ilvl w:val="0"/>
          <w:numId w:val="2"/>
        </w:numPr>
        <w:spacing w:line="205" w:lineRule="atLeast"/>
        <w:ind w:left="332" w:hanging="274"/>
        <w:rPr>
          <w:sz w:val="20"/>
          <w:szCs w:val="20"/>
        </w:rPr>
      </w:pPr>
      <w:r>
        <w:rPr>
          <w:sz w:val="20"/>
          <w:szCs w:val="20"/>
        </w:rPr>
        <w:t xml:space="preserve">Relevant coursework: Econometrics, </w:t>
      </w:r>
      <w:r w:rsidR="00B751F5">
        <w:rPr>
          <w:sz w:val="20"/>
          <w:szCs w:val="20"/>
        </w:rPr>
        <w:t>Statistical Models and Methods</w:t>
      </w:r>
      <w:r>
        <w:rPr>
          <w:sz w:val="20"/>
          <w:szCs w:val="20"/>
        </w:rPr>
        <w:t>, Game Theory</w:t>
      </w:r>
    </w:p>
    <w:p w14:paraId="65A26054" w14:textId="0400F93A" w:rsidR="00D56563" w:rsidRDefault="00C01379" w:rsidP="00513D87">
      <w:pPr>
        <w:numPr>
          <w:ilvl w:val="0"/>
          <w:numId w:val="2"/>
        </w:numPr>
        <w:spacing w:line="205" w:lineRule="atLeast"/>
        <w:ind w:left="332" w:hanging="274"/>
        <w:rPr>
          <w:sz w:val="20"/>
          <w:szCs w:val="20"/>
        </w:rPr>
      </w:pPr>
      <w:r>
        <w:rPr>
          <w:sz w:val="20"/>
          <w:szCs w:val="20"/>
        </w:rPr>
        <w:t>Leadership:</w:t>
      </w:r>
      <w:r w:rsidR="006371BB">
        <w:rPr>
          <w:sz w:val="20"/>
          <w:szCs w:val="20"/>
        </w:rPr>
        <w:t xml:space="preserve"> The Blue Chips Investment Club (Sector Leader - Technology);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AEPi</w:t>
      </w:r>
      <w:proofErr w:type="spellEnd"/>
      <w:r>
        <w:rPr>
          <w:sz w:val="20"/>
          <w:szCs w:val="20"/>
        </w:rPr>
        <w:t xml:space="preserve"> Fraternity (President, Treasurer)</w:t>
      </w:r>
    </w:p>
    <w:p w14:paraId="3C85FFC9" w14:textId="1EBE5A38" w:rsidR="00715A21" w:rsidRPr="00715A21" w:rsidRDefault="00C01379" w:rsidP="00715A21">
      <w:pPr>
        <w:spacing w:before="240" w:line="220" w:lineRule="atLeast"/>
        <w:jc w:val="center"/>
        <w:rPr>
          <w:rStyle w:val="fs11fw6ttuoverflow-hidden"/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experience</w:t>
      </w:r>
    </w:p>
    <w:p w14:paraId="516D1476" w14:textId="5F4B6346" w:rsidR="00715A21" w:rsidRDefault="00715A21" w:rsidP="00715A21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Amazon</w:t>
      </w:r>
      <w:r w:rsidR="00467D08">
        <w:rPr>
          <w:rStyle w:val="fs11fw6ttuoverflow-hidden"/>
          <w:b/>
          <w:bCs/>
          <w:caps/>
          <w:sz w:val="20"/>
          <w:szCs w:val="20"/>
        </w:rPr>
        <w:t xml:space="preserve"> WEb Services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"/>
          <w:b/>
          <w:bCs/>
          <w:sz w:val="20"/>
          <w:szCs w:val="20"/>
        </w:rPr>
        <w:t>Seattle, Washington</w:t>
      </w:r>
    </w:p>
    <w:p w14:paraId="60B6CEA7" w14:textId="6CDBEFF9" w:rsidR="00715A21" w:rsidRDefault="00715A21" w:rsidP="00715A21">
      <w:pPr>
        <w:tabs>
          <w:tab w:val="right" w:pos="10710"/>
        </w:tabs>
        <w:spacing w:line="266" w:lineRule="atLeast"/>
        <w:rPr>
          <w:rStyle w:val="fs11fw6overflow-hidden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Senior Product Manager</w:t>
      </w:r>
      <w:r w:rsidR="00B45F19">
        <w:rPr>
          <w:rStyle w:val="fs11fw6overflow-hidden"/>
          <w:b/>
          <w:bCs/>
          <w:sz w:val="20"/>
          <w:szCs w:val="20"/>
        </w:rPr>
        <w:t xml:space="preserve"> </w:t>
      </w:r>
      <w:r w:rsidR="00706292">
        <w:rPr>
          <w:rStyle w:val="fs11fw6overflow-hidden"/>
          <w:b/>
          <w:bCs/>
          <w:sz w:val="20"/>
          <w:szCs w:val="20"/>
        </w:rPr>
        <w:t>– Network, Direct Connect</w:t>
      </w:r>
      <w:r>
        <w:rPr>
          <w:rStyle w:val="fs11fw6overflow-hidden"/>
          <w:b/>
          <w:bCs/>
          <w:sz w:val="20"/>
          <w:szCs w:val="20"/>
        </w:rPr>
        <w:tab/>
        <w:t xml:space="preserve"> Summer 2023</w:t>
      </w:r>
    </w:p>
    <w:p w14:paraId="0F17ACD4" w14:textId="0DFB74E4" w:rsidR="00715A21" w:rsidRPr="00354BC5" w:rsidRDefault="005F3344" w:rsidP="00354BC5">
      <w:pPr>
        <w:numPr>
          <w:ilvl w:val="0"/>
          <w:numId w:val="3"/>
        </w:numPr>
        <w:spacing w:line="266" w:lineRule="atLeast"/>
        <w:ind w:left="330" w:hanging="268"/>
        <w:rPr>
          <w:rStyle w:val="fs11fw6ttuoverflow-hidden"/>
          <w:b/>
          <w:bCs/>
          <w:caps/>
          <w:sz w:val="20"/>
          <w:szCs w:val="20"/>
        </w:rPr>
      </w:pPr>
      <w:r>
        <w:rPr>
          <w:sz w:val="20"/>
          <w:szCs w:val="20"/>
        </w:rPr>
        <w:t>New position – finishing August 2023</w:t>
      </w:r>
    </w:p>
    <w:p w14:paraId="4F52A4C3" w14:textId="7BB2A2AC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Giraffe Invest</w:t>
      </w:r>
      <w:r w:rsidR="0023612E">
        <w:rPr>
          <w:rStyle w:val="fs11fw6ttuoverflow-hidden"/>
          <w:b/>
          <w:bCs/>
          <w:caps/>
          <w:sz w:val="20"/>
          <w:szCs w:val="20"/>
        </w:rPr>
        <w:t xml:space="preserve"> </w:t>
      </w:r>
      <w:r w:rsidR="005127C9">
        <w:rPr>
          <w:rStyle w:val="fs11fw6ttuoverflow-hidden"/>
          <w:i/>
          <w:iCs/>
          <w:caps/>
          <w:sz w:val="20"/>
          <w:szCs w:val="20"/>
        </w:rPr>
        <w:t>(R</w:t>
      </w:r>
      <w:r w:rsidR="005127C9">
        <w:rPr>
          <w:rStyle w:val="fs11fw6ttuoverflow-hidden"/>
          <w:i/>
          <w:iCs/>
          <w:sz w:val="20"/>
          <w:szCs w:val="20"/>
        </w:rPr>
        <w:t>etail investing Fi</w:t>
      </w:r>
      <w:r w:rsidR="003B2464">
        <w:rPr>
          <w:rStyle w:val="fs11fw6ttuoverflow-hidden"/>
          <w:i/>
          <w:iCs/>
          <w:sz w:val="20"/>
          <w:szCs w:val="20"/>
        </w:rPr>
        <w:t xml:space="preserve">ntech </w:t>
      </w:r>
      <w:r w:rsidR="005127C9">
        <w:rPr>
          <w:rStyle w:val="fs11fw6ttuoverflow-hidden"/>
          <w:i/>
          <w:iCs/>
          <w:sz w:val="20"/>
          <w:szCs w:val="20"/>
        </w:rPr>
        <w:t>start-up valued at $50m+</w:t>
      </w:r>
      <w:r w:rsidR="005127C9">
        <w:rPr>
          <w:rStyle w:val="fs11fw6ttuoverflow-hidden"/>
          <w:i/>
          <w:iCs/>
          <w:caps/>
          <w:sz w:val="20"/>
          <w:szCs w:val="20"/>
        </w:rPr>
        <w:t>)</w:t>
      </w:r>
      <w:r>
        <w:rPr>
          <w:rStyle w:val="fs11fw6"/>
          <w:b/>
          <w:bCs/>
          <w:caps/>
          <w:sz w:val="20"/>
          <w:szCs w:val="20"/>
        </w:rPr>
        <w:tab/>
      </w:r>
      <w:r w:rsidR="004F41A9">
        <w:rPr>
          <w:rStyle w:val="fs11fw6"/>
          <w:b/>
          <w:bCs/>
          <w:sz w:val="20"/>
          <w:szCs w:val="20"/>
        </w:rPr>
        <w:t>New York, New York</w:t>
      </w:r>
      <w:r w:rsidR="004F41A9">
        <w:rPr>
          <w:rStyle w:val="fs11fw6"/>
          <w:b/>
          <w:bCs/>
          <w:caps/>
          <w:sz w:val="20"/>
          <w:szCs w:val="20"/>
        </w:rPr>
        <w:t xml:space="preserve">; </w:t>
      </w:r>
      <w:r>
        <w:rPr>
          <w:rStyle w:val="fs11fw6overflow-hidden"/>
          <w:b/>
          <w:bCs/>
          <w:sz w:val="20"/>
          <w:szCs w:val="20"/>
        </w:rPr>
        <w:t>Tel Aviv, Israel</w:t>
      </w:r>
    </w:p>
    <w:p w14:paraId="40390999" w14:textId="45CDA4CD" w:rsidR="006561F9" w:rsidRDefault="00DA5609" w:rsidP="005127C9">
      <w:pPr>
        <w:tabs>
          <w:tab w:val="right" w:pos="10710"/>
        </w:tabs>
        <w:spacing w:line="266" w:lineRule="atLeast"/>
        <w:rPr>
          <w:rStyle w:val="fs11fw6overflow-hidden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Vice President of Product</w:t>
      </w:r>
      <w:r w:rsidR="00391F02">
        <w:rPr>
          <w:rStyle w:val="fs11fw6overflow-hidden"/>
          <w:b/>
          <w:bCs/>
          <w:sz w:val="20"/>
          <w:szCs w:val="20"/>
        </w:rPr>
        <w:t xml:space="preserve">, </w:t>
      </w:r>
      <w:r w:rsidR="0066621E">
        <w:rPr>
          <w:rStyle w:val="fs11fw6overflow-hidden"/>
          <w:b/>
          <w:bCs/>
          <w:sz w:val="20"/>
          <w:szCs w:val="20"/>
        </w:rPr>
        <w:t>Founding Team</w:t>
      </w:r>
      <w:r w:rsidR="006561F9">
        <w:rPr>
          <w:rStyle w:val="fs11fw6overflow-hidden"/>
          <w:b/>
          <w:bCs/>
          <w:sz w:val="20"/>
          <w:szCs w:val="20"/>
        </w:rPr>
        <w:tab/>
      </w:r>
      <w:r w:rsidR="001676A8">
        <w:rPr>
          <w:rStyle w:val="fs11fw6overflow-hidden"/>
          <w:b/>
          <w:bCs/>
          <w:sz w:val="20"/>
          <w:szCs w:val="20"/>
        </w:rPr>
        <w:t xml:space="preserve"> </w:t>
      </w:r>
      <w:r w:rsidR="006561F9">
        <w:rPr>
          <w:rStyle w:val="fs11fw6overflow-hidden"/>
          <w:b/>
          <w:bCs/>
          <w:sz w:val="20"/>
          <w:szCs w:val="20"/>
        </w:rPr>
        <w:t>2021</w:t>
      </w:r>
      <w:r w:rsidR="001676A8">
        <w:rPr>
          <w:rStyle w:val="fs11fw6overflow-hidden"/>
          <w:b/>
          <w:bCs/>
          <w:sz w:val="20"/>
          <w:szCs w:val="20"/>
        </w:rPr>
        <w:t xml:space="preserve"> </w:t>
      </w:r>
      <w:r w:rsidR="006561F9">
        <w:rPr>
          <w:rStyle w:val="fs11fw6overflow-hidden"/>
          <w:b/>
          <w:bCs/>
          <w:sz w:val="20"/>
          <w:szCs w:val="20"/>
        </w:rPr>
        <w:t>-</w:t>
      </w:r>
      <w:r w:rsidR="001676A8">
        <w:rPr>
          <w:rStyle w:val="fs11fw6overflow-hidden"/>
          <w:b/>
          <w:bCs/>
          <w:sz w:val="20"/>
          <w:szCs w:val="20"/>
        </w:rPr>
        <w:t xml:space="preserve"> </w:t>
      </w:r>
      <w:r w:rsidR="00F91805">
        <w:rPr>
          <w:rStyle w:val="fs11fw6overflow-hidden"/>
          <w:b/>
          <w:bCs/>
          <w:sz w:val="20"/>
          <w:szCs w:val="20"/>
        </w:rPr>
        <w:t>2023</w:t>
      </w:r>
    </w:p>
    <w:p w14:paraId="728D70E7" w14:textId="6CAAAB92" w:rsidR="00CC2EBB" w:rsidRDefault="00CC2EBB" w:rsidP="00CC2EBB">
      <w:pPr>
        <w:numPr>
          <w:ilvl w:val="0"/>
          <w:numId w:val="3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Spearheaded product vision, roadmap, POC and GTM strategy during fundraising; $10.5m raised from top US fintech </w:t>
      </w:r>
      <w:proofErr w:type="gramStart"/>
      <w:r>
        <w:rPr>
          <w:sz w:val="20"/>
          <w:szCs w:val="20"/>
        </w:rPr>
        <w:t>VCs</w:t>
      </w:r>
      <w:proofErr w:type="gramEnd"/>
      <w:r>
        <w:rPr>
          <w:sz w:val="20"/>
          <w:szCs w:val="20"/>
        </w:rPr>
        <w:t xml:space="preserve"> </w:t>
      </w:r>
    </w:p>
    <w:p w14:paraId="4F0EE1E2" w14:textId="3B03D30F" w:rsidR="001344D8" w:rsidRPr="001344D8" w:rsidRDefault="001344D8" w:rsidP="001344D8">
      <w:pPr>
        <w:numPr>
          <w:ilvl w:val="0"/>
          <w:numId w:val="3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Led design and implementation of RDBMS and microservices architecture designed to scale to 50,000 users in six months and support flexibility in our product roadmap; launched four different product</w:t>
      </w:r>
      <w:r w:rsidR="005232FC">
        <w:rPr>
          <w:sz w:val="20"/>
          <w:szCs w:val="20"/>
        </w:rPr>
        <w:t xml:space="preserve"> lines</w:t>
      </w:r>
      <w:r>
        <w:rPr>
          <w:sz w:val="20"/>
          <w:szCs w:val="20"/>
        </w:rPr>
        <w:t xml:space="preserve"> in four </w:t>
      </w:r>
      <w:proofErr w:type="gramStart"/>
      <w:r>
        <w:rPr>
          <w:sz w:val="20"/>
          <w:szCs w:val="20"/>
        </w:rPr>
        <w:t>months</w:t>
      </w:r>
      <w:proofErr w:type="gramEnd"/>
    </w:p>
    <w:p w14:paraId="27DE16FB" w14:textId="4E35BC72" w:rsidR="003463D4" w:rsidRDefault="00CB0284" w:rsidP="003463D4">
      <w:pPr>
        <w:numPr>
          <w:ilvl w:val="0"/>
          <w:numId w:val="3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Launched </w:t>
      </w:r>
      <w:r w:rsidR="003463D4">
        <w:rPr>
          <w:sz w:val="20"/>
          <w:szCs w:val="20"/>
        </w:rPr>
        <w:t xml:space="preserve">retail investing platform; </w:t>
      </w:r>
      <w:r w:rsidR="00DD6496">
        <w:rPr>
          <w:sz w:val="20"/>
          <w:szCs w:val="20"/>
        </w:rPr>
        <w:t>established</w:t>
      </w:r>
      <w:r w:rsidR="00872DA5">
        <w:rPr>
          <w:sz w:val="20"/>
          <w:szCs w:val="20"/>
        </w:rPr>
        <w:t xml:space="preserve"> and organized</w:t>
      </w:r>
      <w:r w:rsidR="00DD6496">
        <w:rPr>
          <w:sz w:val="20"/>
          <w:szCs w:val="20"/>
        </w:rPr>
        <w:t xml:space="preserve"> core features </w:t>
      </w:r>
      <w:r w:rsidR="00872DA5">
        <w:rPr>
          <w:sz w:val="20"/>
          <w:szCs w:val="20"/>
        </w:rPr>
        <w:t>by conducting</w:t>
      </w:r>
      <w:r w:rsidR="00DD6496">
        <w:rPr>
          <w:sz w:val="20"/>
          <w:szCs w:val="20"/>
        </w:rPr>
        <w:t xml:space="preserve"> 100+ user interviews and </w:t>
      </w:r>
      <w:r w:rsidR="002552C0">
        <w:rPr>
          <w:sz w:val="20"/>
          <w:szCs w:val="20"/>
        </w:rPr>
        <w:t>writing comprehensive PRD</w:t>
      </w:r>
      <w:r w:rsidR="00275D06">
        <w:rPr>
          <w:sz w:val="20"/>
          <w:szCs w:val="20"/>
        </w:rPr>
        <w:t>s</w:t>
      </w:r>
      <w:r w:rsidR="003463D4">
        <w:rPr>
          <w:sz w:val="20"/>
          <w:szCs w:val="20"/>
        </w:rPr>
        <w:t xml:space="preserve">; launched beta with 100 users with 90% conversion to paying </w:t>
      </w:r>
      <w:proofErr w:type="gramStart"/>
      <w:r w:rsidR="003463D4">
        <w:rPr>
          <w:sz w:val="20"/>
          <w:szCs w:val="20"/>
        </w:rPr>
        <w:t>customers</w:t>
      </w:r>
      <w:proofErr w:type="gramEnd"/>
    </w:p>
    <w:p w14:paraId="23E68E32" w14:textId="77777777" w:rsidR="001344D8" w:rsidRDefault="001344D8" w:rsidP="001344D8">
      <w:pPr>
        <w:numPr>
          <w:ilvl w:val="0"/>
          <w:numId w:val="3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Designed investment portfolio generation algorithm for investing strategies based on client’s financial and ESG parameters (discovery done through data analysis and interviews); managed two engineers and QA to program, test, and deploy </w:t>
      </w:r>
      <w:proofErr w:type="gramStart"/>
      <w:r>
        <w:rPr>
          <w:sz w:val="20"/>
          <w:szCs w:val="20"/>
        </w:rPr>
        <w:t>algorithm</w:t>
      </w:r>
      <w:proofErr w:type="gramEnd"/>
    </w:p>
    <w:p w14:paraId="29EF358A" w14:textId="77777777" w:rsidR="00680F63" w:rsidRDefault="001344D8" w:rsidP="009E77FE">
      <w:pPr>
        <w:numPr>
          <w:ilvl w:val="0"/>
          <w:numId w:val="3"/>
        </w:numPr>
        <w:spacing w:line="205" w:lineRule="atLeast"/>
        <w:ind w:left="330" w:hanging="268"/>
        <w:rPr>
          <w:sz w:val="20"/>
          <w:szCs w:val="20"/>
        </w:rPr>
      </w:pPr>
      <w:r w:rsidRPr="00680F63">
        <w:rPr>
          <w:sz w:val="20"/>
          <w:szCs w:val="20"/>
        </w:rPr>
        <w:t xml:space="preserve">Directed development of investment gift-card payment system with three different pay-ins along with various regulatory </w:t>
      </w:r>
      <w:proofErr w:type="gramStart"/>
      <w:r w:rsidRPr="00680F63">
        <w:rPr>
          <w:sz w:val="20"/>
          <w:szCs w:val="20"/>
        </w:rPr>
        <w:t>constraints;</w:t>
      </w:r>
      <w:proofErr w:type="gramEnd"/>
      <w:r w:rsidRPr="00680F63">
        <w:rPr>
          <w:sz w:val="20"/>
          <w:szCs w:val="20"/>
        </w:rPr>
        <w:t xml:space="preserve"> current architecture and automated ledger processes over $10,000 monthly with 100% reconciliation across accounts</w:t>
      </w:r>
    </w:p>
    <w:p w14:paraId="58E5B663" w14:textId="77777777" w:rsidR="00680F63" w:rsidRDefault="00680F63" w:rsidP="00680F63">
      <w:pPr>
        <w:numPr>
          <w:ilvl w:val="0"/>
          <w:numId w:val="3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Coordinated operations and product teams from </w:t>
      </w:r>
      <w:proofErr w:type="spellStart"/>
      <w:r>
        <w:rPr>
          <w:sz w:val="20"/>
          <w:szCs w:val="20"/>
        </w:rPr>
        <w:t>Drivewealth</w:t>
      </w:r>
      <w:proofErr w:type="spellEnd"/>
      <w:r>
        <w:rPr>
          <w:sz w:val="20"/>
          <w:szCs w:val="20"/>
        </w:rPr>
        <w:t xml:space="preserve">, Stripe, Wells Fargo, and Nilus to implement payment architecture within each partner’s technological and compliance limitations; resulted in deployment of first unique payment </w:t>
      </w:r>
      <w:proofErr w:type="gramStart"/>
      <w:r>
        <w:rPr>
          <w:sz w:val="20"/>
          <w:szCs w:val="20"/>
        </w:rPr>
        <w:t>architecture</w:t>
      </w:r>
      <w:proofErr w:type="gramEnd"/>
      <w:r>
        <w:rPr>
          <w:sz w:val="20"/>
          <w:szCs w:val="20"/>
        </w:rPr>
        <w:t xml:space="preserve"> </w:t>
      </w:r>
    </w:p>
    <w:p w14:paraId="37314B0D" w14:textId="6B0495AE" w:rsidR="00CC2EBB" w:rsidRPr="00680F63" w:rsidRDefault="00CC2EBB" w:rsidP="00D1394A">
      <w:pPr>
        <w:numPr>
          <w:ilvl w:val="0"/>
          <w:numId w:val="3"/>
        </w:numPr>
        <w:spacing w:line="205" w:lineRule="atLeast"/>
        <w:ind w:left="332" w:hanging="274"/>
        <w:rPr>
          <w:sz w:val="20"/>
          <w:szCs w:val="20"/>
        </w:rPr>
      </w:pPr>
      <w:r w:rsidRPr="00680F63">
        <w:rPr>
          <w:sz w:val="20"/>
          <w:szCs w:val="20"/>
        </w:rPr>
        <w:t xml:space="preserve">Scaled product team by hiring </w:t>
      </w:r>
      <w:r w:rsidR="00F42831" w:rsidRPr="00680F63">
        <w:rPr>
          <w:sz w:val="20"/>
          <w:szCs w:val="20"/>
        </w:rPr>
        <w:t>two</w:t>
      </w:r>
      <w:r w:rsidRPr="00680F63">
        <w:rPr>
          <w:sz w:val="20"/>
          <w:szCs w:val="20"/>
        </w:rPr>
        <w:t xml:space="preserve"> UI designers and </w:t>
      </w:r>
      <w:r w:rsidR="00F42831" w:rsidRPr="00680F63">
        <w:rPr>
          <w:sz w:val="20"/>
          <w:szCs w:val="20"/>
        </w:rPr>
        <w:t>eight</w:t>
      </w:r>
      <w:r w:rsidRPr="00680F63">
        <w:rPr>
          <w:sz w:val="20"/>
          <w:szCs w:val="20"/>
        </w:rPr>
        <w:t xml:space="preserve"> engineers; </w:t>
      </w:r>
      <w:r w:rsidR="00614F37" w:rsidRPr="00680F63">
        <w:rPr>
          <w:sz w:val="20"/>
          <w:szCs w:val="20"/>
        </w:rPr>
        <w:t xml:space="preserve">quick implementation of </w:t>
      </w:r>
      <w:r w:rsidR="00035430" w:rsidRPr="00680F63">
        <w:rPr>
          <w:sz w:val="20"/>
          <w:szCs w:val="20"/>
        </w:rPr>
        <w:t>corporate gifting dashboard</w:t>
      </w:r>
      <w:r w:rsidR="00665677" w:rsidRPr="00680F63">
        <w:rPr>
          <w:sz w:val="20"/>
          <w:szCs w:val="20"/>
        </w:rPr>
        <w:t xml:space="preserve"> and </w:t>
      </w:r>
      <w:r w:rsidR="00DE5FEA" w:rsidRPr="00680F63">
        <w:rPr>
          <w:sz w:val="20"/>
          <w:szCs w:val="20"/>
        </w:rPr>
        <w:t>digital wallet</w:t>
      </w:r>
      <w:r w:rsidR="00614F37" w:rsidRPr="00680F63">
        <w:rPr>
          <w:sz w:val="20"/>
          <w:szCs w:val="20"/>
        </w:rPr>
        <w:t xml:space="preserve"> features led to a </w:t>
      </w:r>
      <w:r w:rsidRPr="00680F63">
        <w:rPr>
          <w:sz w:val="20"/>
          <w:szCs w:val="20"/>
        </w:rPr>
        <w:t xml:space="preserve">50% larger </w:t>
      </w:r>
      <w:r w:rsidR="003463D4" w:rsidRPr="00680F63">
        <w:rPr>
          <w:sz w:val="20"/>
          <w:szCs w:val="20"/>
        </w:rPr>
        <w:t xml:space="preserve">corporate </w:t>
      </w:r>
      <w:r w:rsidR="00DD00E7" w:rsidRPr="00680F63">
        <w:rPr>
          <w:sz w:val="20"/>
          <w:szCs w:val="20"/>
        </w:rPr>
        <w:t xml:space="preserve">beta </w:t>
      </w:r>
      <w:r w:rsidR="003463D4" w:rsidRPr="00680F63">
        <w:rPr>
          <w:sz w:val="20"/>
          <w:szCs w:val="20"/>
        </w:rPr>
        <w:t>launch</w:t>
      </w:r>
      <w:r w:rsidRPr="00680F63">
        <w:rPr>
          <w:sz w:val="20"/>
          <w:szCs w:val="20"/>
        </w:rPr>
        <w:t xml:space="preserve"> and</w:t>
      </w:r>
      <w:r w:rsidR="00BB5C2B" w:rsidRPr="00680F63">
        <w:rPr>
          <w:sz w:val="20"/>
          <w:szCs w:val="20"/>
        </w:rPr>
        <w:t xml:space="preserve"> two more</w:t>
      </w:r>
      <w:r w:rsidRPr="00680F63">
        <w:rPr>
          <w:sz w:val="20"/>
          <w:szCs w:val="20"/>
        </w:rPr>
        <w:t xml:space="preserve"> design partner</w:t>
      </w:r>
      <w:r w:rsidR="00BB5C2B" w:rsidRPr="00680F63">
        <w:rPr>
          <w:sz w:val="20"/>
          <w:szCs w:val="20"/>
        </w:rPr>
        <w:t xml:space="preserve">s </w:t>
      </w:r>
      <w:proofErr w:type="gramStart"/>
      <w:r w:rsidR="00BB5C2B" w:rsidRPr="00680F63">
        <w:rPr>
          <w:sz w:val="20"/>
          <w:szCs w:val="20"/>
        </w:rPr>
        <w:t>signed</w:t>
      </w:r>
      <w:proofErr w:type="gramEnd"/>
      <w:r w:rsidR="00BB5C2B" w:rsidRPr="00680F63">
        <w:rPr>
          <w:sz w:val="20"/>
          <w:szCs w:val="20"/>
        </w:rPr>
        <w:t xml:space="preserve"> </w:t>
      </w:r>
    </w:p>
    <w:p w14:paraId="24CAD893" w14:textId="77777777" w:rsidR="00D56563" w:rsidRDefault="00C01379" w:rsidP="00D1394A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ISrael Defense Forces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Jerusalem, Israel</w:t>
      </w:r>
    </w:p>
    <w:p w14:paraId="14E33C19" w14:textId="77777777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Commander, Combat Sniper; Elite Special Forces Unit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2018-2021</w:t>
      </w:r>
    </w:p>
    <w:p w14:paraId="6C854380" w14:textId="2A4C4FA9" w:rsidR="00D56563" w:rsidRDefault="00C01379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Received top of class honors out of 50 special operators in the IDF special forces sniper school</w:t>
      </w:r>
    </w:p>
    <w:p w14:paraId="4F7B7D16" w14:textId="1108E568" w:rsidR="00D56563" w:rsidRDefault="00504410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Graduated top of class from</w:t>
      </w:r>
      <w:r w:rsidR="00C01379">
        <w:rPr>
          <w:sz w:val="20"/>
          <w:szCs w:val="20"/>
        </w:rPr>
        <w:t xml:space="preserve"> selective (fewer than one percent accepted) </w:t>
      </w:r>
      <w:r w:rsidR="002E0C23">
        <w:rPr>
          <w:sz w:val="20"/>
          <w:szCs w:val="20"/>
        </w:rPr>
        <w:t>16</w:t>
      </w:r>
      <w:r w:rsidR="00C01379">
        <w:rPr>
          <w:sz w:val="20"/>
          <w:szCs w:val="20"/>
        </w:rPr>
        <w:t xml:space="preserve">-month training program focused on navigation, </w:t>
      </w:r>
      <w:proofErr w:type="spellStart"/>
      <w:r w:rsidR="00C01379">
        <w:rPr>
          <w:sz w:val="20"/>
          <w:szCs w:val="20"/>
        </w:rPr>
        <w:t>krav</w:t>
      </w:r>
      <w:proofErr w:type="spellEnd"/>
      <w:r w:rsidR="00C01379">
        <w:rPr>
          <w:sz w:val="20"/>
          <w:szCs w:val="20"/>
        </w:rPr>
        <w:t xml:space="preserve"> </w:t>
      </w:r>
      <w:proofErr w:type="spellStart"/>
      <w:r w:rsidR="00C01379">
        <w:rPr>
          <w:sz w:val="20"/>
          <w:szCs w:val="20"/>
        </w:rPr>
        <w:t>maga</w:t>
      </w:r>
      <w:proofErr w:type="spellEnd"/>
      <w:r w:rsidR="00C01379">
        <w:rPr>
          <w:sz w:val="20"/>
          <w:szCs w:val="20"/>
        </w:rPr>
        <w:t xml:space="preserve">, urban warfare, and command of small squad </w:t>
      </w:r>
      <w:proofErr w:type="gramStart"/>
      <w:r w:rsidR="00C01379">
        <w:rPr>
          <w:sz w:val="20"/>
          <w:szCs w:val="20"/>
        </w:rPr>
        <w:t>forces</w:t>
      </w:r>
      <w:proofErr w:type="gramEnd"/>
    </w:p>
    <w:p w14:paraId="4F7A8AEF" w14:textId="77777777" w:rsidR="00D56563" w:rsidRDefault="00C01379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Commanded sniper squads in over twenty classified special operations with a focus on neutralizing terrorism threats; made real-time mission-critical decisions leading to 90% mission </w:t>
      </w:r>
      <w:proofErr w:type="gramStart"/>
      <w:r>
        <w:rPr>
          <w:sz w:val="20"/>
          <w:szCs w:val="20"/>
        </w:rPr>
        <w:t>success</w:t>
      </w:r>
      <w:proofErr w:type="gramEnd"/>
    </w:p>
    <w:p w14:paraId="374EDE68" w14:textId="6DCD5608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Viola Group</w:t>
      </w:r>
      <w:r w:rsidR="00670E81">
        <w:rPr>
          <w:rStyle w:val="fs11fw6ttuoverflow-hidden"/>
          <w:b/>
          <w:bCs/>
          <w:caps/>
          <w:sz w:val="20"/>
          <w:szCs w:val="20"/>
        </w:rPr>
        <w:t xml:space="preserve"> </w:t>
      </w:r>
      <w:r w:rsidR="00D80C3F" w:rsidRPr="00D80C3F">
        <w:rPr>
          <w:rStyle w:val="fs11fw6ttuoverflow-hidden"/>
          <w:i/>
          <w:iCs/>
          <w:sz w:val="20"/>
          <w:szCs w:val="20"/>
        </w:rPr>
        <w:t>(</w:t>
      </w:r>
      <w:r w:rsidR="00D80C3F">
        <w:rPr>
          <w:rStyle w:val="fs11fw6ttuoverflow-hidden"/>
          <w:i/>
          <w:iCs/>
          <w:sz w:val="20"/>
          <w:szCs w:val="20"/>
        </w:rPr>
        <w:t>V</w:t>
      </w:r>
      <w:r w:rsidR="00D80C3F" w:rsidRPr="00D80C3F">
        <w:rPr>
          <w:rStyle w:val="fs11fw6ttuoverflow-hidden"/>
          <w:i/>
          <w:iCs/>
          <w:sz w:val="20"/>
          <w:szCs w:val="20"/>
        </w:rPr>
        <w:t xml:space="preserve">enture capital fund </w:t>
      </w:r>
      <w:r w:rsidR="00CA6A10">
        <w:rPr>
          <w:rStyle w:val="fs11fw6ttuoverflow-hidden"/>
          <w:i/>
          <w:iCs/>
          <w:sz w:val="20"/>
          <w:szCs w:val="20"/>
        </w:rPr>
        <w:t xml:space="preserve">specializing in Fintech </w:t>
      </w:r>
      <w:r w:rsidR="00D80C3F" w:rsidRPr="00D80C3F">
        <w:rPr>
          <w:rStyle w:val="fs11fw6ttuoverflow-hidden"/>
          <w:i/>
          <w:iCs/>
          <w:sz w:val="20"/>
          <w:szCs w:val="20"/>
        </w:rPr>
        <w:t>with over</w:t>
      </w:r>
      <w:r w:rsidR="00D80C3F" w:rsidRPr="00D80C3F">
        <w:rPr>
          <w:rStyle w:val="fs11fw6ttuoverflow-hidden"/>
          <w:i/>
          <w:iCs/>
          <w:caps/>
          <w:sz w:val="20"/>
          <w:szCs w:val="20"/>
        </w:rPr>
        <w:t xml:space="preserve"> $3</w:t>
      </w:r>
      <w:r w:rsidR="00D80C3F">
        <w:rPr>
          <w:rStyle w:val="fs11fw6ttuoverflow-hidden"/>
          <w:i/>
          <w:iCs/>
          <w:sz w:val="20"/>
          <w:szCs w:val="20"/>
        </w:rPr>
        <w:t>b AUM</w:t>
      </w:r>
      <w:r w:rsidR="00D80C3F" w:rsidRPr="00D80C3F">
        <w:rPr>
          <w:rStyle w:val="fs11fw6ttuoverflow-hidden"/>
          <w:i/>
          <w:iCs/>
          <w:sz w:val="20"/>
          <w:szCs w:val="20"/>
        </w:rPr>
        <w:t>)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Herzliya, Israel</w:t>
      </w:r>
    </w:p>
    <w:p w14:paraId="734A0303" w14:textId="77777777" w:rsidR="00D56563" w:rsidRDefault="00C0137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Part-Time Analyst, Viola Credit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2020-2021</w:t>
      </w:r>
    </w:p>
    <w:p w14:paraId="79627FE0" w14:textId="3E451C1C" w:rsidR="00D56563" w:rsidRDefault="00C01379">
      <w:pPr>
        <w:numPr>
          <w:ilvl w:val="0"/>
          <w:numId w:val="5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Performed market and competitive analysis, business model analysis and due diligence for four </w:t>
      </w:r>
      <w:r w:rsidR="005A1955">
        <w:rPr>
          <w:sz w:val="20"/>
          <w:szCs w:val="20"/>
        </w:rPr>
        <w:t>F</w:t>
      </w:r>
      <w:r>
        <w:rPr>
          <w:sz w:val="20"/>
          <w:szCs w:val="20"/>
        </w:rPr>
        <w:t>intech investment opportunities</w:t>
      </w:r>
      <w:r w:rsidR="00CA6A10">
        <w:rPr>
          <w:sz w:val="20"/>
          <w:szCs w:val="20"/>
        </w:rPr>
        <w:t>; led to over $</w:t>
      </w:r>
      <w:r w:rsidR="008A4990">
        <w:rPr>
          <w:sz w:val="20"/>
          <w:szCs w:val="20"/>
        </w:rPr>
        <w:t>60</w:t>
      </w:r>
      <w:r w:rsidR="00CA6A10">
        <w:rPr>
          <w:sz w:val="20"/>
          <w:szCs w:val="20"/>
        </w:rPr>
        <w:t xml:space="preserve">m being deployed in two Fintech </w:t>
      </w:r>
      <w:proofErr w:type="gramStart"/>
      <w:r w:rsidR="00CA6A10">
        <w:rPr>
          <w:sz w:val="20"/>
          <w:szCs w:val="20"/>
        </w:rPr>
        <w:t>ventures</w:t>
      </w:r>
      <w:proofErr w:type="gramEnd"/>
    </w:p>
    <w:p w14:paraId="2B3CDC88" w14:textId="0F48D4E4" w:rsidR="00D56563" w:rsidRPr="00C01379" w:rsidRDefault="00C01379" w:rsidP="00A400B1">
      <w:pPr>
        <w:spacing w:before="240" w:line="22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additional information</w:t>
      </w:r>
    </w:p>
    <w:p w14:paraId="6622FB78" w14:textId="6A81593C" w:rsidR="00D56563" w:rsidRDefault="00C01379">
      <w:pPr>
        <w:numPr>
          <w:ilvl w:val="0"/>
          <w:numId w:val="6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Technical Skills: SQL</w:t>
      </w:r>
      <w:r w:rsidR="001F64C7">
        <w:rPr>
          <w:sz w:val="20"/>
          <w:szCs w:val="20"/>
        </w:rPr>
        <w:t>,</w:t>
      </w:r>
      <w:r w:rsidR="00DC1C8E">
        <w:rPr>
          <w:sz w:val="20"/>
          <w:szCs w:val="20"/>
        </w:rPr>
        <w:t xml:space="preserve"> Java, Python</w:t>
      </w:r>
      <w:r w:rsidR="00532498">
        <w:rPr>
          <w:sz w:val="20"/>
          <w:szCs w:val="20"/>
        </w:rPr>
        <w:t xml:space="preserve">, </w:t>
      </w:r>
      <w:r w:rsidR="002733B9">
        <w:rPr>
          <w:sz w:val="20"/>
          <w:szCs w:val="20"/>
        </w:rPr>
        <w:t xml:space="preserve">Git, </w:t>
      </w:r>
      <w:r w:rsidR="00D7365B">
        <w:rPr>
          <w:sz w:val="20"/>
          <w:szCs w:val="20"/>
        </w:rPr>
        <w:t xml:space="preserve">HTML, </w:t>
      </w:r>
      <w:r w:rsidR="0079778B">
        <w:rPr>
          <w:sz w:val="20"/>
          <w:szCs w:val="20"/>
        </w:rPr>
        <w:t xml:space="preserve">R, </w:t>
      </w:r>
      <w:r w:rsidR="003B2464">
        <w:rPr>
          <w:sz w:val="20"/>
          <w:szCs w:val="20"/>
        </w:rPr>
        <w:t>JMP</w:t>
      </w:r>
      <w:r>
        <w:rPr>
          <w:sz w:val="20"/>
          <w:szCs w:val="20"/>
        </w:rPr>
        <w:t xml:space="preserve">, Jira, </w:t>
      </w:r>
      <w:r w:rsidR="0067008E">
        <w:rPr>
          <w:sz w:val="20"/>
          <w:szCs w:val="20"/>
        </w:rPr>
        <w:t xml:space="preserve">Figma, </w:t>
      </w:r>
      <w:r w:rsidR="00B767C1">
        <w:rPr>
          <w:sz w:val="20"/>
          <w:szCs w:val="20"/>
        </w:rPr>
        <w:t>Data</w:t>
      </w:r>
      <w:r w:rsidR="00D02D03">
        <w:rPr>
          <w:sz w:val="20"/>
          <w:szCs w:val="20"/>
        </w:rPr>
        <w:t>d</w:t>
      </w:r>
      <w:r w:rsidR="00B767C1">
        <w:rPr>
          <w:sz w:val="20"/>
          <w:szCs w:val="20"/>
        </w:rPr>
        <w:t>og</w:t>
      </w:r>
      <w:r>
        <w:rPr>
          <w:sz w:val="20"/>
          <w:szCs w:val="20"/>
        </w:rPr>
        <w:t>,</w:t>
      </w:r>
      <w:r w:rsidR="00D02D03">
        <w:rPr>
          <w:sz w:val="20"/>
          <w:szCs w:val="20"/>
        </w:rPr>
        <w:t xml:space="preserve"> </w:t>
      </w:r>
      <w:r w:rsidR="00596755">
        <w:rPr>
          <w:sz w:val="20"/>
          <w:szCs w:val="20"/>
        </w:rPr>
        <w:t xml:space="preserve">Data analytics, </w:t>
      </w:r>
      <w:r>
        <w:rPr>
          <w:sz w:val="20"/>
          <w:szCs w:val="20"/>
        </w:rPr>
        <w:t>Series 65</w:t>
      </w:r>
      <w:r w:rsidR="001F4D9C">
        <w:rPr>
          <w:sz w:val="20"/>
          <w:szCs w:val="20"/>
        </w:rPr>
        <w:t xml:space="preserve">, AWS CCP </w:t>
      </w:r>
    </w:p>
    <w:p w14:paraId="0AD5B328" w14:textId="4B817AC0" w:rsidR="00276561" w:rsidRPr="00276561" w:rsidRDefault="00276561" w:rsidP="00276561">
      <w:pPr>
        <w:numPr>
          <w:ilvl w:val="0"/>
          <w:numId w:val="6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Languages: Fluent in Spanish and Hebrew; Conversational Proficiency in Arabic</w:t>
      </w:r>
    </w:p>
    <w:p w14:paraId="67160927" w14:textId="56F8CA3E" w:rsidR="00D56563" w:rsidRDefault="00C01379">
      <w:pPr>
        <w:numPr>
          <w:ilvl w:val="0"/>
          <w:numId w:val="6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Interests: Led six </w:t>
      </w:r>
      <w:r w:rsidR="00591677">
        <w:rPr>
          <w:sz w:val="20"/>
          <w:szCs w:val="20"/>
        </w:rPr>
        <w:t xml:space="preserve">international </w:t>
      </w:r>
      <w:r>
        <w:rPr>
          <w:sz w:val="20"/>
          <w:szCs w:val="20"/>
        </w:rPr>
        <w:t xml:space="preserve">kayaking trips; Completed the Israel National Trail hike (1,110 km in 45 days); </w:t>
      </w:r>
      <w:r w:rsidR="006F339E">
        <w:rPr>
          <w:sz w:val="20"/>
          <w:szCs w:val="20"/>
        </w:rPr>
        <w:t xml:space="preserve">Playing Jimi Hendrix and Carlos Santana on my Gibson SG and </w:t>
      </w:r>
      <w:r w:rsidR="00493EF0">
        <w:rPr>
          <w:sz w:val="20"/>
          <w:szCs w:val="20"/>
        </w:rPr>
        <w:t xml:space="preserve">Fender </w:t>
      </w:r>
      <w:r w:rsidR="0087494B">
        <w:rPr>
          <w:sz w:val="20"/>
          <w:szCs w:val="20"/>
        </w:rPr>
        <w:t>Telecaster</w:t>
      </w:r>
      <w:r w:rsidR="00086970">
        <w:rPr>
          <w:sz w:val="20"/>
          <w:szCs w:val="20"/>
        </w:rPr>
        <w:t xml:space="preserve">; </w:t>
      </w:r>
      <w:r w:rsidR="00810C78">
        <w:rPr>
          <w:sz w:val="20"/>
          <w:szCs w:val="20"/>
        </w:rPr>
        <w:t>Building fun applications like</w:t>
      </w:r>
      <w:r w:rsidR="00086970">
        <w:rPr>
          <w:sz w:val="20"/>
          <w:szCs w:val="20"/>
        </w:rPr>
        <w:t xml:space="preserve"> </w:t>
      </w:r>
      <w:hyperlink r:id="rId6" w:history="1">
        <w:r w:rsidR="00086970" w:rsidRPr="00026471">
          <w:rPr>
            <w:rStyle w:val="Hyperlink"/>
            <w:sz w:val="20"/>
            <w:szCs w:val="20"/>
          </w:rPr>
          <w:t>Travelease.ai</w:t>
        </w:r>
      </w:hyperlink>
      <w:r w:rsidR="00086970">
        <w:rPr>
          <w:sz w:val="20"/>
          <w:szCs w:val="20"/>
        </w:rPr>
        <w:t xml:space="preserve"> (travel itinerary generator that reached 50,000 users in two days)</w:t>
      </w:r>
    </w:p>
    <w:sectPr w:rsidR="00D56563">
      <w:pgSz w:w="12225" w:h="15810"/>
      <w:pgMar w:top="750" w:right="750" w:bottom="750" w:left="7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66469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14B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D83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A026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36A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A2B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A064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84F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B80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FEC4B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8A6D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0A3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2EA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CA9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60F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DE97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0CC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A8B3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C766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9A6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70B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2E6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0AD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E2B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1A1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961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058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DCB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2E6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EA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6C7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A887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94A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38C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E7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FC6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618E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86F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22A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44D9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54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6E7E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8E3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7A72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3EC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FE0D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641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723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8289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9EF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D04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266D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3819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F4D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77777719">
    <w:abstractNumId w:val="0"/>
  </w:num>
  <w:num w:numId="2" w16cid:durableId="1210461478">
    <w:abstractNumId w:val="1"/>
  </w:num>
  <w:num w:numId="3" w16cid:durableId="2059040410">
    <w:abstractNumId w:val="2"/>
  </w:num>
  <w:num w:numId="4" w16cid:durableId="291402675">
    <w:abstractNumId w:val="3"/>
  </w:num>
  <w:num w:numId="5" w16cid:durableId="244068844">
    <w:abstractNumId w:val="4"/>
  </w:num>
  <w:num w:numId="6" w16cid:durableId="12153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63"/>
    <w:rsid w:val="00010904"/>
    <w:rsid w:val="00024FF4"/>
    <w:rsid w:val="00026471"/>
    <w:rsid w:val="00035430"/>
    <w:rsid w:val="000526A5"/>
    <w:rsid w:val="00052AA2"/>
    <w:rsid w:val="000572DB"/>
    <w:rsid w:val="00086970"/>
    <w:rsid w:val="000B76DB"/>
    <w:rsid w:val="000C7796"/>
    <w:rsid w:val="000E038F"/>
    <w:rsid w:val="00105B72"/>
    <w:rsid w:val="00106699"/>
    <w:rsid w:val="001344D8"/>
    <w:rsid w:val="00156E45"/>
    <w:rsid w:val="001676A8"/>
    <w:rsid w:val="001837AD"/>
    <w:rsid w:val="001843DE"/>
    <w:rsid w:val="00193D10"/>
    <w:rsid w:val="001B1DD8"/>
    <w:rsid w:val="001B729E"/>
    <w:rsid w:val="001F0681"/>
    <w:rsid w:val="001F4D9C"/>
    <w:rsid w:val="001F64C7"/>
    <w:rsid w:val="0023612E"/>
    <w:rsid w:val="002364A7"/>
    <w:rsid w:val="00243642"/>
    <w:rsid w:val="00254B2B"/>
    <w:rsid w:val="002552C0"/>
    <w:rsid w:val="002733B9"/>
    <w:rsid w:val="002757BE"/>
    <w:rsid w:val="00275D06"/>
    <w:rsid w:val="00276561"/>
    <w:rsid w:val="0029026C"/>
    <w:rsid w:val="002D2C54"/>
    <w:rsid w:val="002E0C23"/>
    <w:rsid w:val="002E44E8"/>
    <w:rsid w:val="003028F6"/>
    <w:rsid w:val="00304370"/>
    <w:rsid w:val="00330749"/>
    <w:rsid w:val="00332C27"/>
    <w:rsid w:val="00334734"/>
    <w:rsid w:val="003463D4"/>
    <w:rsid w:val="00354BC5"/>
    <w:rsid w:val="003730C7"/>
    <w:rsid w:val="003758C6"/>
    <w:rsid w:val="00386A77"/>
    <w:rsid w:val="00391F02"/>
    <w:rsid w:val="003A3046"/>
    <w:rsid w:val="003B2464"/>
    <w:rsid w:val="003B41C9"/>
    <w:rsid w:val="003D63EA"/>
    <w:rsid w:val="003E3090"/>
    <w:rsid w:val="003F722D"/>
    <w:rsid w:val="00407712"/>
    <w:rsid w:val="00452E71"/>
    <w:rsid w:val="0046591F"/>
    <w:rsid w:val="00467D08"/>
    <w:rsid w:val="00474297"/>
    <w:rsid w:val="00484880"/>
    <w:rsid w:val="00484C5A"/>
    <w:rsid w:val="00493EF0"/>
    <w:rsid w:val="004953AC"/>
    <w:rsid w:val="004A2796"/>
    <w:rsid w:val="004A78CE"/>
    <w:rsid w:val="004C4A5E"/>
    <w:rsid w:val="004F3BAE"/>
    <w:rsid w:val="004F41A9"/>
    <w:rsid w:val="0050136B"/>
    <w:rsid w:val="00504410"/>
    <w:rsid w:val="005127C9"/>
    <w:rsid w:val="00513D87"/>
    <w:rsid w:val="00515CEA"/>
    <w:rsid w:val="005232FC"/>
    <w:rsid w:val="005308A6"/>
    <w:rsid w:val="00532498"/>
    <w:rsid w:val="005353DE"/>
    <w:rsid w:val="0053742F"/>
    <w:rsid w:val="00553160"/>
    <w:rsid w:val="00561C55"/>
    <w:rsid w:val="00580351"/>
    <w:rsid w:val="00585E54"/>
    <w:rsid w:val="00591677"/>
    <w:rsid w:val="00592ED0"/>
    <w:rsid w:val="00596755"/>
    <w:rsid w:val="005A1955"/>
    <w:rsid w:val="005A1C8C"/>
    <w:rsid w:val="005B74AF"/>
    <w:rsid w:val="005F2137"/>
    <w:rsid w:val="005F3344"/>
    <w:rsid w:val="005F3B6A"/>
    <w:rsid w:val="00614F37"/>
    <w:rsid w:val="00616D18"/>
    <w:rsid w:val="00635635"/>
    <w:rsid w:val="006357C1"/>
    <w:rsid w:val="006371BB"/>
    <w:rsid w:val="006561F9"/>
    <w:rsid w:val="00665677"/>
    <w:rsid w:val="0066621E"/>
    <w:rsid w:val="0067008E"/>
    <w:rsid w:val="00670E81"/>
    <w:rsid w:val="00680F63"/>
    <w:rsid w:val="006B4F12"/>
    <w:rsid w:val="006C6124"/>
    <w:rsid w:val="006F339E"/>
    <w:rsid w:val="00706292"/>
    <w:rsid w:val="00711295"/>
    <w:rsid w:val="00712AC7"/>
    <w:rsid w:val="00712B33"/>
    <w:rsid w:val="00715A21"/>
    <w:rsid w:val="00721400"/>
    <w:rsid w:val="00732977"/>
    <w:rsid w:val="007444B7"/>
    <w:rsid w:val="00760AB4"/>
    <w:rsid w:val="00764C9E"/>
    <w:rsid w:val="007777A4"/>
    <w:rsid w:val="007845C7"/>
    <w:rsid w:val="007877CE"/>
    <w:rsid w:val="0079778B"/>
    <w:rsid w:val="007A0E73"/>
    <w:rsid w:val="007A463A"/>
    <w:rsid w:val="007A6A06"/>
    <w:rsid w:val="007B072B"/>
    <w:rsid w:val="007C32E4"/>
    <w:rsid w:val="007E5705"/>
    <w:rsid w:val="007F6DB1"/>
    <w:rsid w:val="00810C78"/>
    <w:rsid w:val="00833D23"/>
    <w:rsid w:val="00840371"/>
    <w:rsid w:val="00872DA5"/>
    <w:rsid w:val="0087494B"/>
    <w:rsid w:val="00877B94"/>
    <w:rsid w:val="00884BD2"/>
    <w:rsid w:val="0088727C"/>
    <w:rsid w:val="008A4990"/>
    <w:rsid w:val="008D6E88"/>
    <w:rsid w:val="008D71BB"/>
    <w:rsid w:val="008E1509"/>
    <w:rsid w:val="008E39F4"/>
    <w:rsid w:val="009113CD"/>
    <w:rsid w:val="00943EFE"/>
    <w:rsid w:val="00945DB8"/>
    <w:rsid w:val="009571EF"/>
    <w:rsid w:val="0097112D"/>
    <w:rsid w:val="00971E1D"/>
    <w:rsid w:val="009806D3"/>
    <w:rsid w:val="00997018"/>
    <w:rsid w:val="009A40DB"/>
    <w:rsid w:val="009A4F02"/>
    <w:rsid w:val="009B4389"/>
    <w:rsid w:val="009B5F8A"/>
    <w:rsid w:val="009B6C9B"/>
    <w:rsid w:val="009B73FA"/>
    <w:rsid w:val="009E3F8A"/>
    <w:rsid w:val="009E77FE"/>
    <w:rsid w:val="00A06FDE"/>
    <w:rsid w:val="00A200EF"/>
    <w:rsid w:val="00A33740"/>
    <w:rsid w:val="00A34B37"/>
    <w:rsid w:val="00A400B1"/>
    <w:rsid w:val="00A94A9C"/>
    <w:rsid w:val="00AB0F8A"/>
    <w:rsid w:val="00AD6054"/>
    <w:rsid w:val="00AF4EFA"/>
    <w:rsid w:val="00B00F71"/>
    <w:rsid w:val="00B059BE"/>
    <w:rsid w:val="00B16B9F"/>
    <w:rsid w:val="00B249D6"/>
    <w:rsid w:val="00B42877"/>
    <w:rsid w:val="00B45F19"/>
    <w:rsid w:val="00B4647D"/>
    <w:rsid w:val="00B714FB"/>
    <w:rsid w:val="00B751F5"/>
    <w:rsid w:val="00B767C1"/>
    <w:rsid w:val="00BA77E9"/>
    <w:rsid w:val="00BB1020"/>
    <w:rsid w:val="00BB5C2B"/>
    <w:rsid w:val="00BC4614"/>
    <w:rsid w:val="00BF63B0"/>
    <w:rsid w:val="00C01379"/>
    <w:rsid w:val="00C105AE"/>
    <w:rsid w:val="00C201BD"/>
    <w:rsid w:val="00C43638"/>
    <w:rsid w:val="00C4761D"/>
    <w:rsid w:val="00C92C59"/>
    <w:rsid w:val="00CA6A10"/>
    <w:rsid w:val="00CB0284"/>
    <w:rsid w:val="00CC2EBB"/>
    <w:rsid w:val="00CC6AA1"/>
    <w:rsid w:val="00CF0FAB"/>
    <w:rsid w:val="00D01640"/>
    <w:rsid w:val="00D02D03"/>
    <w:rsid w:val="00D02E03"/>
    <w:rsid w:val="00D1394A"/>
    <w:rsid w:val="00D17B4C"/>
    <w:rsid w:val="00D56563"/>
    <w:rsid w:val="00D57637"/>
    <w:rsid w:val="00D6422A"/>
    <w:rsid w:val="00D7365B"/>
    <w:rsid w:val="00D80C3F"/>
    <w:rsid w:val="00D814FE"/>
    <w:rsid w:val="00D902D7"/>
    <w:rsid w:val="00DA5609"/>
    <w:rsid w:val="00DA6193"/>
    <w:rsid w:val="00DB08CB"/>
    <w:rsid w:val="00DB1835"/>
    <w:rsid w:val="00DC1C8E"/>
    <w:rsid w:val="00DD00E7"/>
    <w:rsid w:val="00DD6496"/>
    <w:rsid w:val="00DE5FEA"/>
    <w:rsid w:val="00DF1157"/>
    <w:rsid w:val="00E008E4"/>
    <w:rsid w:val="00E24938"/>
    <w:rsid w:val="00E2656E"/>
    <w:rsid w:val="00E368DA"/>
    <w:rsid w:val="00E604EC"/>
    <w:rsid w:val="00EB2DF1"/>
    <w:rsid w:val="00EB7A93"/>
    <w:rsid w:val="00ED34ED"/>
    <w:rsid w:val="00ED4BDE"/>
    <w:rsid w:val="00ED61D5"/>
    <w:rsid w:val="00EE687E"/>
    <w:rsid w:val="00F1705B"/>
    <w:rsid w:val="00F41F64"/>
    <w:rsid w:val="00F42831"/>
    <w:rsid w:val="00F45F40"/>
    <w:rsid w:val="00F91805"/>
    <w:rsid w:val="00FE63BE"/>
    <w:rsid w:val="00FF5CD7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0A24"/>
  <w15:docId w15:val="{D283FB42-96F6-4485-AA61-4538D55C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1fw6ttuoverflow-hidden">
    <w:name w:val="fs11 fw6 ttu overflow-hidden"/>
    <w:basedOn w:val="DefaultParagraphFont"/>
  </w:style>
  <w:style w:type="character" w:customStyle="1" w:styleId="fs11fw6">
    <w:name w:val="fs11 fw6"/>
    <w:basedOn w:val="DefaultParagraphFont"/>
  </w:style>
  <w:style w:type="character" w:customStyle="1" w:styleId="fs11fw6overflow-hidden">
    <w:name w:val="fs11 fw6 overflow-hidden"/>
    <w:basedOn w:val="DefaultParagraphFont"/>
  </w:style>
  <w:style w:type="character" w:customStyle="1" w:styleId="fs11fw6fsioverflow-hidden">
    <w:name w:val="fs11 fw6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4fsiw100multi-lineoverflow-hidden">
    <w:name w:val="fs11 fw4 fsi w100 multi-line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592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ED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0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E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E73"/>
    <w:rPr>
      <w:b/>
      <w:bCs/>
    </w:rPr>
  </w:style>
  <w:style w:type="paragraph" w:styleId="ListParagraph">
    <w:name w:val="List Paragraph"/>
    <w:basedOn w:val="Normal"/>
    <w:uiPriority w:val="34"/>
    <w:qFormat/>
    <w:rsid w:val="00656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6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velease.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8265-2528-4F5E-BA1E-24AC4774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Josh Benadiva</dc:creator>
  <cp:lastModifiedBy>Benadiva, Josh Adrian</cp:lastModifiedBy>
  <cp:revision>245</cp:revision>
  <cp:lastPrinted>2022-10-09T20:44:00Z</cp:lastPrinted>
  <dcterms:created xsi:type="dcterms:W3CDTF">2022-09-20T14:44:00Z</dcterms:created>
  <dcterms:modified xsi:type="dcterms:W3CDTF">2023-07-26T02:32:00Z</dcterms:modified>
</cp:coreProperties>
</file>